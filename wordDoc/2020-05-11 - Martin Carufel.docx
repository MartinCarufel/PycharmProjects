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0E424D" w14:textId="77777777" w:rsidR="00A2300D" w:rsidRPr="00A2300D" w:rsidRDefault="00274385" w:rsidP="00A2300D">
      <w:pPr>
        <w:numPr>
          <w:ilvl w:val="0"/>
          <w:numId w:val="4"/>
        </w:numPr>
        <w:rPr>
          <w:lang w:val="fr-CA" w:eastAsia="ar-SA" w:bidi="ar-SA"/>
        </w:rPr>
      </w:pPr>
      <w:r>
        <w:rPr>
          <w:b/>
          <w:sz w:val="40"/>
          <w:szCs w:val="40"/>
          <w:lang w:val="en-US" w:eastAsia="ar-SA" w:bidi="ar-SA"/>
        </w:rPr>
        <w:t>B</w:t>
      </w:r>
      <w:r w:rsidR="00A70297">
        <w:rPr>
          <w:b/>
          <w:sz w:val="40"/>
          <w:szCs w:val="40"/>
          <w:lang w:val="en-US" w:eastAsia="ar-SA" w:bidi="ar-SA"/>
        </w:rPr>
        <w:t>ienvenue</w:t>
      </w:r>
      <w:r>
        <w:rPr>
          <w:b/>
          <w:sz w:val="40"/>
          <w:szCs w:val="40"/>
          <w:lang w:val="en-US" w:eastAsia="ar-SA" w:bidi="ar-SA"/>
        </w:rPr>
        <w:t xml:space="preserve"> </w:t>
      </w:r>
      <w:r w:rsidR="004232A0">
        <w:rPr>
          <w:b/>
          <w:sz w:val="40"/>
          <w:szCs w:val="40"/>
          <w:lang w:val="en-US" w:eastAsia="ar-SA" w:bidi="ar-SA"/>
        </w:rPr>
        <w:t>Martin Carufel</w:t>
      </w:r>
      <w:r w:rsidR="0085465C">
        <w:rPr>
          <w:b/>
          <w:sz w:val="40"/>
          <w:szCs w:val="40"/>
          <w:lang w:val="en-US" w:eastAsia="ar-SA" w:bidi="ar-SA"/>
        </w:rPr>
        <w:t>,</w:t>
      </w:r>
    </w:p>
    <w:p w14:paraId="591255B8" w14:textId="77777777" w:rsidR="00A2300D" w:rsidRPr="00A2300D" w:rsidRDefault="00A2300D" w:rsidP="00A2300D">
      <w:pPr>
        <w:numPr>
          <w:ilvl w:val="0"/>
          <w:numId w:val="4"/>
        </w:numPr>
        <w:rPr>
          <w:lang w:val="fr-CA" w:eastAsia="ar-SA" w:bidi="ar-SA"/>
        </w:rPr>
      </w:pPr>
    </w:p>
    <w:p w14:paraId="2F6F5434" w14:textId="77777777" w:rsidR="00A2300D" w:rsidRPr="00A2300D" w:rsidRDefault="00495A6F" w:rsidP="00A2300D">
      <w:pPr>
        <w:numPr>
          <w:ilvl w:val="0"/>
          <w:numId w:val="1"/>
        </w:numPr>
        <w:rPr>
          <w:u w:val="single"/>
          <w:lang w:val="fr-CA" w:eastAsia="ar-SA" w:bidi="ar-SA"/>
        </w:rPr>
      </w:pPr>
      <w:r>
        <w:rPr>
          <w:lang w:val="fr-CA" w:eastAsia="ar-SA" w:bidi="ar-SA"/>
        </w:rPr>
        <w:t>Bienvenue chez Dental Wings!</w:t>
      </w:r>
    </w:p>
    <w:p w14:paraId="5CFE18FE" w14:textId="77777777" w:rsidR="00A2300D" w:rsidRDefault="00A2300D" w:rsidP="00A2300D">
      <w:pPr>
        <w:rPr>
          <w:lang w:val="fr-CA" w:eastAsia="ar-SA" w:bidi="ar-SA"/>
        </w:rPr>
      </w:pPr>
      <w:r>
        <w:rPr>
          <w:lang w:val="fr-CA" w:eastAsia="ar-SA" w:bidi="ar-SA"/>
        </w:rPr>
        <w:t>Vous trouve</w:t>
      </w:r>
      <w:r w:rsidR="00274385">
        <w:rPr>
          <w:lang w:val="fr-CA" w:eastAsia="ar-SA" w:bidi="ar-SA"/>
        </w:rPr>
        <w:t>re</w:t>
      </w:r>
      <w:r>
        <w:rPr>
          <w:lang w:val="fr-CA" w:eastAsia="ar-SA" w:bidi="ar-SA"/>
        </w:rPr>
        <w:t>z ci-dessous vos c</w:t>
      </w:r>
      <w:r w:rsidR="00495A6F">
        <w:rPr>
          <w:lang w:val="fr-CA" w:eastAsia="ar-SA" w:bidi="ar-SA"/>
        </w:rPr>
        <w:t>odes d’accès informatique</w:t>
      </w:r>
      <w:r>
        <w:rPr>
          <w:lang w:val="fr-CA" w:eastAsia="ar-SA" w:bidi="ar-SA"/>
        </w:rPr>
        <w:t xml:space="preserve"> pour les différentes applications</w:t>
      </w:r>
      <w:r w:rsidR="00274385">
        <w:rPr>
          <w:lang w:val="fr-CA" w:eastAsia="ar-SA" w:bidi="ar-SA"/>
        </w:rPr>
        <w:t xml:space="preserve"> utilisés chez Dental Wings.</w:t>
      </w:r>
    </w:p>
    <w:p w14:paraId="1B11BAC4" w14:textId="77777777" w:rsidR="004F31F1" w:rsidRPr="00BA1CFB" w:rsidRDefault="004F31F1" w:rsidP="004F31F1">
      <w:pPr>
        <w:rPr>
          <w:lang w:val="fr-CA"/>
        </w:rPr>
      </w:pPr>
      <w:r>
        <w:rPr>
          <w:lang w:val="fr-CA" w:eastAsia="ar-SA" w:bidi="ar-SA"/>
        </w:rPr>
        <w:t xml:space="preserve">Un </w:t>
      </w:r>
      <w:r w:rsidR="00495A6F">
        <w:rPr>
          <w:lang w:val="fr-CA" w:eastAsia="ar-SA" w:bidi="ar-SA"/>
        </w:rPr>
        <w:t>membre</w:t>
      </w:r>
      <w:r>
        <w:rPr>
          <w:lang w:val="fr-CA" w:eastAsia="ar-SA" w:bidi="ar-SA"/>
        </w:rPr>
        <w:t xml:space="preserve"> de l’équipe IT vous donner</w:t>
      </w:r>
      <w:r w:rsidR="00495A6F">
        <w:rPr>
          <w:lang w:val="fr-CA" w:eastAsia="ar-SA" w:bidi="ar-SA"/>
        </w:rPr>
        <w:t>a</w:t>
      </w:r>
      <w:r>
        <w:rPr>
          <w:lang w:val="fr-CA" w:eastAsia="ar-SA" w:bidi="ar-SA"/>
        </w:rPr>
        <w:t xml:space="preserve"> une brève description de ces applications, </w:t>
      </w:r>
      <w:r w:rsidR="00495A6F">
        <w:rPr>
          <w:lang w:val="fr-CA" w:eastAsia="ar-SA" w:bidi="ar-SA"/>
        </w:rPr>
        <w:t xml:space="preserve">vous </w:t>
      </w:r>
      <w:r>
        <w:rPr>
          <w:lang w:val="fr-CA" w:eastAsia="ar-SA" w:bidi="ar-SA"/>
        </w:rPr>
        <w:t>expliquer</w:t>
      </w:r>
      <w:r w:rsidR="00495A6F">
        <w:rPr>
          <w:lang w:val="fr-CA" w:eastAsia="ar-SA" w:bidi="ar-SA"/>
        </w:rPr>
        <w:t>a</w:t>
      </w:r>
      <w:r>
        <w:rPr>
          <w:lang w:val="fr-CA" w:eastAsia="ar-SA" w:bidi="ar-SA"/>
        </w:rPr>
        <w:t xml:space="preserve"> comment vous y connecter et vous aider</w:t>
      </w:r>
      <w:r w:rsidR="00495A6F">
        <w:rPr>
          <w:lang w:val="fr-CA" w:eastAsia="ar-SA" w:bidi="ar-SA"/>
        </w:rPr>
        <w:t>a</w:t>
      </w:r>
      <w:r>
        <w:rPr>
          <w:lang w:val="fr-CA" w:eastAsia="ar-SA" w:bidi="ar-SA"/>
        </w:rPr>
        <w:t xml:space="preserve"> à changer vos mot</w:t>
      </w:r>
      <w:r w:rsidR="00576DD4">
        <w:rPr>
          <w:lang w:val="fr-CA" w:eastAsia="ar-SA" w:bidi="ar-SA"/>
        </w:rPr>
        <w:t>s</w:t>
      </w:r>
      <w:r>
        <w:rPr>
          <w:lang w:val="fr-CA" w:eastAsia="ar-SA" w:bidi="ar-SA"/>
        </w:rPr>
        <w:t xml:space="preserve"> de passe par défaut.</w:t>
      </w:r>
    </w:p>
    <w:p w14:paraId="1236B9A9" w14:textId="77777777" w:rsidR="004F31F1" w:rsidRDefault="004F31F1" w:rsidP="00A2300D">
      <w:pPr>
        <w:rPr>
          <w:u w:val="single"/>
          <w:lang w:val="fr-CA" w:eastAsia="ar-SA" w:bidi="ar-SA"/>
        </w:rPr>
      </w:pPr>
    </w:p>
    <w:p w14:paraId="587D54AC" w14:textId="77777777" w:rsidR="00C774C7" w:rsidRDefault="00C774C7" w:rsidP="00C774C7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Windows </w:t>
      </w:r>
    </w:p>
    <w:p w14:paraId="5B2620E0" w14:textId="77777777" w:rsidR="00C774C7" w:rsidRDefault="00C774C7" w:rsidP="00C774C7">
      <w:pPr>
        <w:rPr>
          <w:lang w:val="en-US" w:eastAsia="ar-SA" w:bidi="ar-SA"/>
        </w:rPr>
      </w:pPr>
      <w:r>
        <w:rPr>
          <w:lang w:val="fr-CA" w:eastAsia="ar-SA" w:bidi="ar-SA"/>
        </w:rPr>
        <w:t>User :</w:t>
      </w:r>
      <w:r w:rsidR="004232A0">
        <w:rPr>
          <w:lang w:val="fr-CA" w:eastAsia="ar-SA" w:bidi="ar-SA"/>
        </w:rPr>
        <w:t xml:space="preserve"> mcarufel</w:t>
      </w:r>
    </w:p>
    <w:p w14:paraId="60C81BC6" w14:textId="51A5D350" w:rsidR="00C774C7" w:rsidRDefault="00C774C7" w:rsidP="00C774C7">
      <w:r>
        <w:rPr>
          <w:lang w:val="en-US" w:eastAsia="ar-SA" w:bidi="ar-SA"/>
        </w:rPr>
        <w:t xml:space="preserve">Password : </w:t>
      </w:r>
      <w:r w:rsidR="004232A0">
        <w:t>Dental01</w:t>
      </w:r>
    </w:p>
    <w:p w14:paraId="61A87B21" w14:textId="17887D61" w:rsidR="00522042" w:rsidRDefault="00522042" w:rsidP="00C77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22042" w14:paraId="1E9283C5" w14:textId="77777777" w:rsidTr="00522042">
        <w:tc>
          <w:tcPr>
            <w:tcW w:w="2490" w:type="dxa"/>
          </w:tcPr>
          <w:p w14:paraId="3AB40A55" w14:textId="04577B05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1</w:t>
            </w:r>
          </w:p>
        </w:tc>
        <w:tc>
          <w:tcPr>
            <w:tcW w:w="2490" w:type="dxa"/>
          </w:tcPr>
          <w:p w14:paraId="27FD3D5E" w14:textId="067F1F98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2</w:t>
            </w:r>
          </w:p>
        </w:tc>
        <w:tc>
          <w:tcPr>
            <w:tcW w:w="2491" w:type="dxa"/>
          </w:tcPr>
          <w:p w14:paraId="3927F480" w14:textId="54E6ADBA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3</w:t>
            </w:r>
          </w:p>
        </w:tc>
        <w:tc>
          <w:tcPr>
            <w:tcW w:w="2491" w:type="dxa"/>
          </w:tcPr>
          <w:p w14:paraId="4CDB9290" w14:textId="5EE2A6E7" w:rsidR="00522042" w:rsidRDefault="00522042" w:rsidP="00C774C7">
            <w:pPr>
              <w:rPr>
                <w:lang w:val="en-US" w:eastAsia="ar-SA" w:bidi="ar-SA"/>
              </w:rPr>
            </w:pPr>
            <w:r>
              <w:rPr>
                <w:lang w:val="en-US" w:eastAsia="ar-SA" w:bidi="ar-SA"/>
              </w:rPr>
              <w:t>Head 4</w:t>
            </w:r>
          </w:p>
        </w:tc>
      </w:tr>
      <w:tr w:rsidR="00522042" w14:paraId="229E579C" w14:textId="77777777" w:rsidTr="00522042">
        <w:tc>
          <w:tcPr>
            <w:tcW w:w="2490" w:type="dxa"/>
          </w:tcPr>
          <w:p w14:paraId="75D5CDC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0" w:type="dxa"/>
          </w:tcPr>
          <w:p w14:paraId="2644CB8D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38419BC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48027DB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</w:tr>
      <w:tr w:rsidR="00522042" w14:paraId="63027BDC" w14:textId="77777777" w:rsidTr="00522042">
        <w:tc>
          <w:tcPr>
            <w:tcW w:w="2490" w:type="dxa"/>
          </w:tcPr>
          <w:p w14:paraId="2F93CBFF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0" w:type="dxa"/>
          </w:tcPr>
          <w:p w14:paraId="5405C4AF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7C575F9D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3EFBF568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</w:tr>
      <w:tr w:rsidR="00522042" w14:paraId="16969A10" w14:textId="77777777" w:rsidTr="00522042">
        <w:tc>
          <w:tcPr>
            <w:tcW w:w="2490" w:type="dxa"/>
          </w:tcPr>
          <w:p w14:paraId="71568208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0" w:type="dxa"/>
          </w:tcPr>
          <w:p w14:paraId="1EC76851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62F9A532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  <w:tc>
          <w:tcPr>
            <w:tcW w:w="2491" w:type="dxa"/>
          </w:tcPr>
          <w:p w14:paraId="1E434ABB" w14:textId="77777777" w:rsidR="00522042" w:rsidRDefault="00522042" w:rsidP="00C774C7">
            <w:pPr>
              <w:rPr>
                <w:lang w:val="en-US" w:eastAsia="ar-SA" w:bidi="ar-SA"/>
              </w:rPr>
            </w:pPr>
          </w:p>
        </w:tc>
      </w:tr>
    </w:tbl>
    <w:p w14:paraId="6A3EA44A" w14:textId="77777777" w:rsidR="00522042" w:rsidRDefault="00522042" w:rsidP="00C774C7">
      <w:pPr>
        <w:rPr>
          <w:lang w:val="en-US" w:eastAsia="ar-SA" w:bidi="ar-SA"/>
        </w:rPr>
      </w:pPr>
    </w:p>
    <w:p w14:paraId="77DE5211" w14:textId="77777777" w:rsidR="0036163A" w:rsidRDefault="0036163A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</w:t>
      </w:r>
      <w:r w:rsidR="00004FE0">
        <w:rPr>
          <w:u w:val="single"/>
          <w:lang w:val="fr-CA" w:eastAsia="ar-SA" w:bidi="ar-SA"/>
        </w:rPr>
        <w:t>Gsuite</w:t>
      </w:r>
      <w:r>
        <w:rPr>
          <w:u w:val="single"/>
          <w:lang w:val="fr-CA" w:eastAsia="ar-SA" w:bidi="ar-SA"/>
        </w:rPr>
        <w:t xml:space="preserve"> </w:t>
      </w:r>
    </w:p>
    <w:p w14:paraId="26FF5FE5" w14:textId="77777777" w:rsidR="004232A0" w:rsidRDefault="0036163A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7" w:history="1">
        <w:r w:rsidR="004232A0" w:rsidRPr="00180C82">
          <w:rPr>
            <w:rStyle w:val="Hyperlink"/>
            <w:lang w:val="fr-CA" w:eastAsia="ar-SA" w:bidi="ar-SA"/>
          </w:rPr>
          <w:t>martin.carufel@dental-wings.com</w:t>
        </w:r>
      </w:hyperlink>
    </w:p>
    <w:p w14:paraId="2E0EA8A3" w14:textId="77777777" w:rsidR="0036163A" w:rsidRPr="004232A0" w:rsidRDefault="004232A0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Password : Dental01 </w:t>
      </w:r>
    </w:p>
    <w:p w14:paraId="036843E5" w14:textId="77777777" w:rsidR="00004FE0" w:rsidRDefault="00004FE0" w:rsidP="00004FE0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Office 365 </w:t>
      </w:r>
    </w:p>
    <w:p w14:paraId="52015107" w14:textId="77777777" w:rsidR="00004FE0" w:rsidRDefault="00004FE0" w:rsidP="00004FE0">
      <w:pPr>
        <w:numPr>
          <w:ilvl w:val="0"/>
          <w:numId w:val="1"/>
        </w:num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8" w:history="1">
        <w:r w:rsidR="004232A0" w:rsidRPr="00180C82">
          <w:rPr>
            <w:rStyle w:val="Hyperlink"/>
            <w:lang w:val="fr-CA" w:eastAsia="ar-SA" w:bidi="ar-SA"/>
          </w:rPr>
          <w:t>martin.carufel@dental-wings.com</w:t>
        </w:r>
      </w:hyperlink>
      <w:r w:rsidR="004232A0">
        <w:rPr>
          <w:lang w:val="fr-CA" w:eastAsia="ar-SA" w:bidi="ar-SA"/>
        </w:rPr>
        <w:t xml:space="preserve"> </w:t>
      </w:r>
    </w:p>
    <w:p w14:paraId="178E5329" w14:textId="77777777" w:rsidR="004232A0" w:rsidRPr="0085465C" w:rsidRDefault="004232A0" w:rsidP="00004FE0">
      <w:pPr>
        <w:numPr>
          <w:ilvl w:val="0"/>
          <w:numId w:val="1"/>
        </w:numPr>
        <w:rPr>
          <w:lang w:val="fr-CA" w:eastAsia="ar-SA" w:bidi="ar-SA"/>
        </w:rPr>
      </w:pPr>
      <w:r>
        <w:rPr>
          <w:lang w:val="fr-CA" w:eastAsia="ar-SA" w:bidi="ar-SA"/>
        </w:rPr>
        <w:t xml:space="preserve">Password : </w:t>
      </w:r>
      <w:r w:rsidRPr="004232A0">
        <w:rPr>
          <w:lang w:val="fr-CA" w:eastAsia="ar-SA" w:bidi="ar-SA"/>
        </w:rPr>
        <w:t>Muf56352</w:t>
      </w:r>
    </w:p>
    <w:p w14:paraId="4A1908A9" w14:textId="77777777" w:rsidR="00217C8B" w:rsidRDefault="00217C8B" w:rsidP="00217C8B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 xml:space="preserve">Info </w:t>
      </w:r>
      <w:r w:rsidR="00C774C7">
        <w:rPr>
          <w:u w:val="single"/>
          <w:lang w:val="fr-CA" w:eastAsia="ar-SA" w:bidi="ar-SA"/>
        </w:rPr>
        <w:t>Office Vibe</w:t>
      </w:r>
      <w:r>
        <w:rPr>
          <w:u w:val="single"/>
          <w:lang w:val="fr-CA" w:eastAsia="ar-SA" w:bidi="ar-SA"/>
        </w:rPr>
        <w:t xml:space="preserve"> </w:t>
      </w:r>
    </w:p>
    <w:p w14:paraId="3D6E2126" w14:textId="77777777" w:rsidR="00217C8B" w:rsidRPr="0085465C" w:rsidRDefault="00217C8B" w:rsidP="00217C8B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9" w:history="1">
        <w:r w:rsidR="004232A0" w:rsidRPr="00180C82">
          <w:rPr>
            <w:rStyle w:val="Hyperlink"/>
            <w:lang w:val="fr-CA" w:eastAsia="ar-SA" w:bidi="ar-SA"/>
          </w:rPr>
          <w:t>martin.carufel@dental-wings.com</w:t>
        </w:r>
      </w:hyperlink>
      <w:r w:rsidR="004232A0">
        <w:rPr>
          <w:lang w:val="fr-CA" w:eastAsia="ar-SA" w:bidi="ar-SA"/>
        </w:rPr>
        <w:t xml:space="preserve"> </w:t>
      </w:r>
    </w:p>
    <w:p w14:paraId="44FA7BE8" w14:textId="77777777" w:rsidR="00C774C7" w:rsidRDefault="00C774C7" w:rsidP="00C774C7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>Info Slack / Slack Off Duty</w:t>
      </w:r>
    </w:p>
    <w:p w14:paraId="58704999" w14:textId="22814D5B" w:rsidR="00C774C7" w:rsidRDefault="00C774C7" w:rsidP="00C774C7">
      <w:pPr>
        <w:rPr>
          <w:rStyle w:val="Hyperlink"/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hyperlink r:id="rId10" w:history="1">
        <w:r w:rsidR="00B95353" w:rsidRPr="00180C82">
          <w:rPr>
            <w:rStyle w:val="Hyperlink"/>
            <w:lang w:val="fr-CA" w:eastAsia="ar-SA" w:bidi="ar-SA"/>
          </w:rPr>
          <w:t>martin.carufel@dental-wings.com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22042" w14:paraId="4A675AF9" w14:textId="77777777" w:rsidTr="00522042">
        <w:tc>
          <w:tcPr>
            <w:tcW w:w="3320" w:type="dxa"/>
          </w:tcPr>
          <w:p w14:paraId="1757F614" w14:textId="5801AC93" w:rsidR="00522042" w:rsidRDefault="00522042" w:rsidP="00C774C7">
            <w:pPr>
              <w:rPr>
                <w:lang w:val="fr-CA" w:eastAsia="ar-SA" w:bidi="ar-SA"/>
              </w:rPr>
            </w:pPr>
            <w:r>
              <w:rPr>
                <w:lang w:val="fr-CA" w:eastAsia="ar-SA" w:bidi="ar-SA"/>
              </w:rPr>
              <w:t>Item</w:t>
            </w:r>
          </w:p>
        </w:tc>
        <w:tc>
          <w:tcPr>
            <w:tcW w:w="3321" w:type="dxa"/>
          </w:tcPr>
          <w:p w14:paraId="24880D5F" w14:textId="2101ECCD" w:rsidR="00522042" w:rsidRDefault="00522042" w:rsidP="00C774C7">
            <w:pPr>
              <w:rPr>
                <w:lang w:val="fr-CA" w:eastAsia="ar-SA" w:bidi="ar-SA"/>
              </w:rPr>
            </w:pPr>
            <w:r>
              <w:rPr>
                <w:lang w:val="fr-CA" w:eastAsia="ar-SA" w:bidi="ar-SA"/>
              </w:rPr>
              <w:t>Desc</w:t>
            </w:r>
          </w:p>
        </w:tc>
        <w:tc>
          <w:tcPr>
            <w:tcW w:w="3321" w:type="dxa"/>
          </w:tcPr>
          <w:p w14:paraId="1275C085" w14:textId="29B88D85" w:rsidR="00522042" w:rsidRDefault="00522042" w:rsidP="00C774C7">
            <w:pPr>
              <w:rPr>
                <w:lang w:val="fr-CA" w:eastAsia="ar-SA" w:bidi="ar-SA"/>
              </w:rPr>
            </w:pPr>
            <w:r>
              <w:rPr>
                <w:lang w:val="fr-CA" w:eastAsia="ar-SA" w:bidi="ar-SA"/>
              </w:rPr>
              <w:t>SN</w:t>
            </w:r>
          </w:p>
        </w:tc>
      </w:tr>
      <w:tr w:rsidR="00522042" w14:paraId="42CD0397" w14:textId="77777777" w:rsidTr="00522042">
        <w:tc>
          <w:tcPr>
            <w:tcW w:w="3320" w:type="dxa"/>
          </w:tcPr>
          <w:p w14:paraId="7A19E62F" w14:textId="77777777" w:rsidR="00522042" w:rsidRDefault="00522042" w:rsidP="00C774C7">
            <w:pPr>
              <w:rPr>
                <w:lang w:val="fr-CA" w:eastAsia="ar-SA" w:bidi="ar-SA"/>
              </w:rPr>
            </w:pPr>
          </w:p>
        </w:tc>
        <w:tc>
          <w:tcPr>
            <w:tcW w:w="3321" w:type="dxa"/>
          </w:tcPr>
          <w:p w14:paraId="4EA09036" w14:textId="77777777" w:rsidR="00522042" w:rsidRDefault="00522042" w:rsidP="00C774C7">
            <w:pPr>
              <w:rPr>
                <w:lang w:val="fr-CA" w:eastAsia="ar-SA" w:bidi="ar-SA"/>
              </w:rPr>
            </w:pPr>
          </w:p>
        </w:tc>
        <w:tc>
          <w:tcPr>
            <w:tcW w:w="3321" w:type="dxa"/>
          </w:tcPr>
          <w:p w14:paraId="00C93A44" w14:textId="77777777" w:rsidR="00522042" w:rsidRDefault="00522042" w:rsidP="00C774C7">
            <w:pPr>
              <w:rPr>
                <w:lang w:val="fr-CA" w:eastAsia="ar-SA" w:bidi="ar-SA"/>
              </w:rPr>
            </w:pPr>
          </w:p>
        </w:tc>
      </w:tr>
    </w:tbl>
    <w:p w14:paraId="55817380" w14:textId="77777777" w:rsidR="00522042" w:rsidRPr="0085465C" w:rsidRDefault="00522042" w:rsidP="00C774C7">
      <w:pPr>
        <w:rPr>
          <w:lang w:val="fr-CA" w:eastAsia="ar-SA" w:bidi="ar-SA"/>
        </w:rPr>
      </w:pPr>
    </w:p>
    <w:p w14:paraId="66C45603" w14:textId="77777777" w:rsidR="002A320B" w:rsidRDefault="004F038F" w:rsidP="002A320B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t>VPN</w:t>
      </w:r>
    </w:p>
    <w:p w14:paraId="15248C5B" w14:textId="77777777" w:rsidR="002A320B" w:rsidRDefault="002A320B" w:rsidP="002A320B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r w:rsidRPr="004232A0">
        <w:rPr>
          <w:lang w:val="fr-CA" w:eastAsia="ar-SA" w:bidi="ar-SA"/>
        </w:rPr>
        <w:t>mcarufel</w:t>
      </w:r>
    </w:p>
    <w:p w14:paraId="36293BAD" w14:textId="77777777" w:rsidR="002A320B" w:rsidRDefault="002A320B" w:rsidP="002A320B">
      <w:pPr>
        <w:rPr>
          <w:lang w:val="fr-CA" w:eastAsia="ar-SA" w:bidi="ar-SA"/>
        </w:rPr>
      </w:pPr>
      <w:r>
        <w:rPr>
          <w:lang w:val="fr-CA" w:eastAsia="ar-SA" w:bidi="ar-SA"/>
        </w:rPr>
        <w:t>Password :</w:t>
      </w:r>
      <w:r w:rsidRPr="002A320B">
        <w:rPr>
          <w:lang w:val="fr-CA" w:eastAsia="ar-SA" w:bidi="ar-SA"/>
        </w:rPr>
        <w:t xml:space="preserve"> bDd484J=/</w:t>
      </w:r>
    </w:p>
    <w:p w14:paraId="66E333A9" w14:textId="77777777" w:rsidR="00C774C7" w:rsidRDefault="00C774C7" w:rsidP="00C774C7">
      <w:pPr>
        <w:pStyle w:val="Heading2"/>
        <w:rPr>
          <w:lang w:val="fr-CA" w:eastAsia="ar-SA" w:bidi="ar-SA"/>
        </w:rPr>
      </w:pPr>
      <w:r>
        <w:rPr>
          <w:u w:val="single"/>
          <w:lang w:val="fr-CA" w:eastAsia="ar-SA" w:bidi="ar-SA"/>
        </w:rPr>
        <w:lastRenderedPageBreak/>
        <w:t>Info Samba</w:t>
      </w:r>
    </w:p>
    <w:p w14:paraId="3541D61A" w14:textId="77777777" w:rsidR="002A320B" w:rsidRDefault="00C774C7">
      <w:pPr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r w:rsidR="004232A0" w:rsidRPr="004232A0">
        <w:rPr>
          <w:lang w:val="fr-CA" w:eastAsia="ar-SA" w:bidi="ar-SA"/>
        </w:rPr>
        <w:t>mcarufel</w:t>
      </w:r>
    </w:p>
    <w:p w14:paraId="39BF7904" w14:textId="77777777" w:rsidR="00C66A02" w:rsidRDefault="00C66A02" w:rsidP="00C66A02">
      <w:pPr>
        <w:pStyle w:val="Heading2"/>
        <w:rPr>
          <w:u w:val="single"/>
          <w:lang w:val="fr-CA" w:eastAsia="ar-SA" w:bidi="ar-SA"/>
        </w:rPr>
      </w:pPr>
      <w:r>
        <w:rPr>
          <w:u w:val="single"/>
          <w:lang w:val="fr-CA" w:eastAsia="ar-SA" w:bidi="ar-SA"/>
        </w:rPr>
        <w:t>M-Files</w:t>
      </w:r>
    </w:p>
    <w:p w14:paraId="01925291" w14:textId="77777777" w:rsidR="00C66A02" w:rsidRDefault="00C66A02" w:rsidP="00B95353">
      <w:pPr>
        <w:pStyle w:val="BodyText"/>
        <w:spacing w:after="0"/>
        <w:rPr>
          <w:lang w:val="fr-CA" w:eastAsia="ar-SA" w:bidi="ar-SA"/>
        </w:rPr>
      </w:pPr>
      <w:r>
        <w:rPr>
          <w:lang w:val="fr-CA" w:eastAsia="ar-SA" w:bidi="ar-SA"/>
        </w:rPr>
        <w:t xml:space="preserve">User : </w:t>
      </w:r>
      <w:r w:rsidRPr="00C66A02">
        <w:rPr>
          <w:lang w:val="fr-CA" w:eastAsia="ar-SA" w:bidi="ar-SA"/>
        </w:rPr>
        <w:t>production</w:t>
      </w:r>
    </w:p>
    <w:p w14:paraId="65763C6C" w14:textId="77777777" w:rsidR="00C66A02" w:rsidRPr="00C66A02" w:rsidRDefault="00C66A02" w:rsidP="00B95353">
      <w:pPr>
        <w:pStyle w:val="BodyText"/>
        <w:spacing w:after="0"/>
        <w:rPr>
          <w:lang w:val="fr-CA" w:eastAsia="ar-SA" w:bidi="ar-SA"/>
        </w:rPr>
      </w:pPr>
      <w:r>
        <w:rPr>
          <w:lang w:val="fr-CA" w:eastAsia="ar-SA" w:bidi="ar-SA"/>
        </w:rPr>
        <w:t>Password :</w:t>
      </w:r>
      <w:r w:rsidRPr="00C66A02">
        <w:t xml:space="preserve"> </w:t>
      </w:r>
      <w:r w:rsidRPr="00C66A02">
        <w:rPr>
          <w:lang w:val="fr-CA" w:eastAsia="ar-SA" w:bidi="ar-SA"/>
        </w:rPr>
        <w:t>prod@2013</w:t>
      </w:r>
    </w:p>
    <w:p w14:paraId="03F8DA79" w14:textId="77777777" w:rsidR="00C66A02" w:rsidRDefault="00C66A02">
      <w:pPr>
        <w:rPr>
          <w:lang w:val="fr-CA" w:eastAsia="ar-SA" w:bidi="ar-SA"/>
        </w:rPr>
      </w:pPr>
    </w:p>
    <w:sectPr w:rsidR="00C66A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2834" w:right="1134" w:bottom="1190" w:left="1134" w:header="850" w:footer="62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70B8" w14:textId="77777777" w:rsidR="00FB0D75" w:rsidRDefault="00FB0D75">
      <w:r>
        <w:separator/>
      </w:r>
    </w:p>
  </w:endnote>
  <w:endnote w:type="continuationSeparator" w:id="0">
    <w:p w14:paraId="05061D97" w14:textId="77777777" w:rsidR="00FB0D75" w:rsidRDefault="00FB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Pro-Medium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NPro-Light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-Medium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DB2E" w14:textId="77777777" w:rsidR="00D04F3B" w:rsidRDefault="00D04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2"/>
      <w:gridCol w:w="3747"/>
      <w:gridCol w:w="4107"/>
      <w:gridCol w:w="693"/>
    </w:tblGrid>
    <w:tr w:rsidR="0036163A" w14:paraId="6B07F7D5" w14:textId="77777777">
      <w:trPr>
        <w:trHeight w:val="200"/>
      </w:trPr>
      <w:tc>
        <w:tcPr>
          <w:tcW w:w="1412" w:type="dxa"/>
          <w:tcBorders>
            <w:top w:val="single" w:sz="8" w:space="0" w:color="808080"/>
          </w:tcBorders>
        </w:tcPr>
        <w:p w14:paraId="4383F841" w14:textId="77777777" w:rsidR="0036163A" w:rsidRDefault="0036163A">
          <w:pPr>
            <w:pStyle w:val="DW-Pieddepage"/>
            <w:snapToGrid w:val="0"/>
            <w:spacing w:before="57"/>
          </w:pPr>
        </w:p>
      </w:tc>
      <w:tc>
        <w:tcPr>
          <w:tcW w:w="3747" w:type="dxa"/>
          <w:tcBorders>
            <w:top w:val="single" w:sz="8" w:space="0" w:color="808080"/>
          </w:tcBorders>
        </w:tcPr>
        <w:p w14:paraId="38D7A929" w14:textId="77777777" w:rsidR="0036163A" w:rsidRDefault="00495A6F" w:rsidP="00495A6F">
          <w:pPr>
            <w:pStyle w:val="DW-Pieddepage"/>
            <w:snapToGrid w:val="0"/>
            <w:spacing w:before="57"/>
            <w:jc w:val="right"/>
            <w:rPr>
              <w:rFonts w:ascii="Arial" w:eastAsia="Arial" w:hAnsi="Arial" w:cs="Arial"/>
            </w:rPr>
          </w:pPr>
          <w:r>
            <w:rPr>
              <w:color w:val="666666"/>
              <w:lang w:val="fr-CA"/>
            </w:rPr>
            <w:t>A</w:t>
          </w:r>
          <w:r w:rsidRPr="00495A6F">
            <w:rPr>
              <w:color w:val="666666"/>
              <w:lang w:val="fr-CA"/>
            </w:rPr>
            <w:t>ccès</w:t>
          </w:r>
          <w:r>
            <w:rPr>
              <w:color w:val="666666"/>
            </w:rPr>
            <w:t xml:space="preserve"> I</w:t>
          </w:r>
          <w:r w:rsidRPr="00E8265E">
            <w:rPr>
              <w:color w:val="666666"/>
            </w:rPr>
            <w:t>nformatique</w:t>
          </w:r>
        </w:p>
      </w:tc>
      <w:tc>
        <w:tcPr>
          <w:tcW w:w="4107" w:type="dxa"/>
          <w:tcBorders>
            <w:top w:val="single" w:sz="8" w:space="0" w:color="808080"/>
          </w:tcBorders>
        </w:tcPr>
        <w:p w14:paraId="448151AD" w14:textId="77777777" w:rsidR="0036163A" w:rsidRDefault="00274385">
          <w:pPr>
            <w:pStyle w:val="DW-Pieddepage"/>
            <w:snapToGrid w:val="0"/>
            <w:spacing w:before="57"/>
            <w:rPr>
              <w:rFonts w:eastAsia="DINPro-Light"/>
            </w:rPr>
          </w:pPr>
          <w:r>
            <w:rPr>
              <w:rFonts w:eastAsia="DINPro-Light"/>
            </w:rPr>
            <w:t>s</w:t>
          </w:r>
        </w:p>
      </w:tc>
      <w:tc>
        <w:tcPr>
          <w:tcW w:w="693" w:type="dxa"/>
          <w:tcBorders>
            <w:top w:val="single" w:sz="8" w:space="0" w:color="808080"/>
          </w:tcBorders>
        </w:tcPr>
        <w:p w14:paraId="30273423" w14:textId="77777777" w:rsidR="0036163A" w:rsidRDefault="0036163A" w:rsidP="00A2300D">
          <w:pPr>
            <w:pStyle w:val="DW-Pieddepage"/>
            <w:snapToGrid w:val="0"/>
            <w:spacing w:before="57"/>
            <w:jc w:val="right"/>
          </w:pPr>
          <w:r>
            <w:rPr>
              <w:rFonts w:eastAsia="DINPro-Light"/>
            </w:rPr>
            <w:t xml:space="preserve"> </w:t>
          </w:r>
        </w:p>
      </w:tc>
    </w:tr>
  </w:tbl>
  <w:p w14:paraId="2BBB8D68" w14:textId="77777777" w:rsidR="0036163A" w:rsidRDefault="0036163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E590" w14:textId="77777777" w:rsidR="00D04F3B" w:rsidRDefault="00D04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3F3E" w14:textId="77777777" w:rsidR="00FB0D75" w:rsidRDefault="00FB0D75">
      <w:r>
        <w:separator/>
      </w:r>
    </w:p>
  </w:footnote>
  <w:footnote w:type="continuationSeparator" w:id="0">
    <w:p w14:paraId="3EFF7922" w14:textId="77777777" w:rsidR="00FB0D75" w:rsidRDefault="00FB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E06F" w14:textId="77777777" w:rsidR="00D04F3B" w:rsidRDefault="00D04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829"/>
      <w:gridCol w:w="6131"/>
    </w:tblGrid>
    <w:tr w:rsidR="0036163A" w14:paraId="7C429AD0" w14:textId="77777777">
      <w:trPr>
        <w:trHeight w:hRule="exact" w:val="1037"/>
      </w:trPr>
      <w:tc>
        <w:tcPr>
          <w:tcW w:w="3829" w:type="dxa"/>
          <w:vMerge w:val="restart"/>
        </w:tcPr>
        <w:p w14:paraId="762E04AD" w14:textId="77777777" w:rsidR="0036163A" w:rsidRDefault="00BA1CFB">
          <w:pPr>
            <w:pStyle w:val="TableContents"/>
            <w:snapToGrid w:val="0"/>
            <w:rPr>
              <w:rFonts w:cs="DIN-Medium"/>
              <w:szCs w:val="32"/>
            </w:rPr>
          </w:pPr>
          <w:r>
            <w:object w:dxaOrig="4229" w:dyaOrig="975" w14:anchorId="6DE213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pt;height:43pt">
                <v:imagedata r:id="rId1" o:title=""/>
              </v:shape>
              <o:OLEObject Type="Embed" ProgID="PBrush" ShapeID="_x0000_i1025" DrawAspect="Content" ObjectID="_1736934971" r:id="rId2"/>
            </w:object>
          </w:r>
        </w:p>
      </w:tc>
      <w:tc>
        <w:tcPr>
          <w:tcW w:w="6131" w:type="dxa"/>
        </w:tcPr>
        <w:p w14:paraId="5E76525D" w14:textId="77777777" w:rsidR="0036163A" w:rsidRPr="00685146" w:rsidRDefault="00495A6F" w:rsidP="00495A6F">
          <w:pPr>
            <w:pStyle w:val="DW-Titre"/>
            <w:snapToGrid w:val="0"/>
            <w:rPr>
              <w:sz w:val="48"/>
              <w:szCs w:val="48"/>
            </w:rPr>
          </w:pPr>
          <w:r w:rsidRPr="00495A6F">
            <w:rPr>
              <w:sz w:val="48"/>
              <w:szCs w:val="48"/>
              <w:lang w:val="fr-CA"/>
            </w:rPr>
            <w:t>Accès</w:t>
          </w:r>
          <w:r>
            <w:rPr>
              <w:sz w:val="48"/>
              <w:szCs w:val="48"/>
            </w:rPr>
            <w:t xml:space="preserve"> </w:t>
          </w:r>
          <w:r w:rsidRPr="00495A6F">
            <w:rPr>
              <w:sz w:val="48"/>
              <w:szCs w:val="48"/>
              <w:lang w:val="fr-CA"/>
            </w:rPr>
            <w:t>Informatique</w:t>
          </w:r>
          <w:r w:rsidR="00D04F3B">
            <w:rPr>
              <w:sz w:val="48"/>
              <w:szCs w:val="48"/>
              <w:lang w:val="fr-CA"/>
            </w:rPr>
            <w:t>s</w:t>
          </w:r>
        </w:p>
      </w:tc>
    </w:tr>
    <w:tr w:rsidR="0036163A" w14:paraId="3052F0EF" w14:textId="77777777">
      <w:trPr>
        <w:trHeight w:val="219"/>
      </w:trPr>
      <w:tc>
        <w:tcPr>
          <w:tcW w:w="3829" w:type="dxa"/>
          <w:vMerge/>
        </w:tcPr>
        <w:p w14:paraId="223A2662" w14:textId="77777777" w:rsidR="0036163A" w:rsidRDefault="0036163A">
          <w:pPr>
            <w:snapToGrid w:val="0"/>
          </w:pPr>
        </w:p>
      </w:tc>
      <w:tc>
        <w:tcPr>
          <w:tcW w:w="6131" w:type="dxa"/>
        </w:tcPr>
        <w:p w14:paraId="2BDF4B27" w14:textId="77777777" w:rsidR="0036163A" w:rsidRDefault="0036163A">
          <w:pPr>
            <w:pStyle w:val="DW-version"/>
            <w:snapToGrid w:val="0"/>
          </w:pPr>
        </w:p>
      </w:tc>
    </w:tr>
    <w:tr w:rsidR="0036163A" w14:paraId="4D6F3070" w14:textId="77777777">
      <w:trPr>
        <w:trHeight w:val="539"/>
      </w:trPr>
      <w:tc>
        <w:tcPr>
          <w:tcW w:w="3829" w:type="dxa"/>
          <w:vMerge/>
        </w:tcPr>
        <w:p w14:paraId="78F1CB86" w14:textId="77777777" w:rsidR="0036163A" w:rsidRDefault="0036163A">
          <w:pPr>
            <w:snapToGrid w:val="0"/>
          </w:pPr>
        </w:p>
      </w:tc>
      <w:tc>
        <w:tcPr>
          <w:tcW w:w="6131" w:type="dxa"/>
        </w:tcPr>
        <w:p w14:paraId="6F19D78D" w14:textId="77777777" w:rsidR="0036163A" w:rsidRDefault="0036163A">
          <w:pPr>
            <w:pStyle w:val="DW-Date"/>
            <w:snapToGrid w:val="0"/>
          </w:pPr>
        </w:p>
      </w:tc>
    </w:tr>
  </w:tbl>
  <w:p w14:paraId="3DA20809" w14:textId="77777777" w:rsidR="0036163A" w:rsidRDefault="003616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3D79" w14:textId="77777777" w:rsidR="00D04F3B" w:rsidRDefault="00D04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DINPro-Medium" w:hAnsi="DINPro-Medium" w:cs="DINPro-Medium"/>
        <w:color w:val="00B8F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DW-Steps"/>
      <w:lvlText w:val="%1."/>
      <w:lvlJc w:val="left"/>
      <w:pPr>
        <w:tabs>
          <w:tab w:val="num" w:pos="283"/>
        </w:tabs>
        <w:ind w:left="283" w:hanging="283"/>
      </w:pPr>
      <w:rPr>
        <w:rFonts w:ascii="Wingdings 2" w:hAnsi="Wingdings 2" w:cs="Wingdings 2"/>
      </w:rPr>
    </w:lvl>
    <w:lvl w:ilvl="1">
      <w:start w:val="2"/>
      <w:numFmt w:val="decimal"/>
      <w:lvlText w:val="%1.%2."/>
      <w:lvlJc w:val="left"/>
      <w:pPr>
        <w:tabs>
          <w:tab w:val="num" w:pos="566"/>
        </w:tabs>
        <w:ind w:left="566" w:hanging="283"/>
      </w:pPr>
      <w:rPr>
        <w:rFonts w:ascii="Wingdings 2" w:hAnsi="Wingdings 2" w:cs="Wingdings 2"/>
      </w:rPr>
    </w:lvl>
    <w:lvl w:ilvl="2">
      <w:start w:val="3"/>
      <w:numFmt w:val="decimal"/>
      <w:lvlText w:val="%1.%2.%3."/>
      <w:lvlJc w:val="left"/>
      <w:pPr>
        <w:tabs>
          <w:tab w:val="num" w:pos="849"/>
        </w:tabs>
        <w:ind w:left="849" w:hanging="283"/>
      </w:pPr>
      <w:rPr>
        <w:rFonts w:ascii="Wingdings 2" w:hAnsi="Wingdings 2" w:cs="Wingdings 2"/>
      </w:rPr>
    </w:lvl>
    <w:lvl w:ilvl="3">
      <w:start w:val="4"/>
      <w:numFmt w:val="decimal"/>
      <w:lvlText w:val="%1.%2.%3.%4."/>
      <w:lvlJc w:val="left"/>
      <w:pPr>
        <w:tabs>
          <w:tab w:val="num" w:pos="1416"/>
        </w:tabs>
        <w:ind w:left="1416" w:hanging="283"/>
      </w:pPr>
      <w:rPr>
        <w:rFonts w:ascii="Wingdings 2" w:hAnsi="Wingdings 2" w:cs="Wingdings 2"/>
      </w:rPr>
    </w:lvl>
    <w:lvl w:ilvl="4">
      <w:start w:val="5"/>
      <w:numFmt w:val="decimal"/>
      <w:lvlText w:val="%1.%2.%3.%4.%5."/>
      <w:lvlJc w:val="left"/>
      <w:pPr>
        <w:tabs>
          <w:tab w:val="num" w:pos="2125"/>
        </w:tabs>
        <w:ind w:left="2125" w:hanging="283"/>
      </w:pPr>
      <w:rPr>
        <w:rFonts w:ascii="Wingdings 2" w:hAnsi="Wingdings 2" w:cs="Wingdings 2"/>
      </w:rPr>
    </w:lvl>
    <w:lvl w:ilvl="5">
      <w:start w:val="6"/>
      <w:numFmt w:val="decimal"/>
      <w:lvlText w:val="%1.%2.%3.%4.%5.%6."/>
      <w:lvlJc w:val="left"/>
      <w:pPr>
        <w:tabs>
          <w:tab w:val="num" w:pos="2975"/>
        </w:tabs>
        <w:ind w:left="2975" w:hanging="283"/>
      </w:pPr>
      <w:rPr>
        <w:rFonts w:ascii="Wingdings 2" w:hAnsi="Wingdings 2" w:cs="Wingdings 2"/>
      </w:rPr>
    </w:lvl>
    <w:lvl w:ilvl="6">
      <w:start w:val="7"/>
      <w:numFmt w:val="decimal"/>
      <w:lvlText w:val="%1.%2.%3.%4.%5.%6.%7."/>
      <w:lvlJc w:val="left"/>
      <w:pPr>
        <w:tabs>
          <w:tab w:val="num" w:pos="3996"/>
        </w:tabs>
        <w:ind w:left="3996" w:hanging="283"/>
      </w:pPr>
      <w:rPr>
        <w:rFonts w:ascii="Wingdings 2" w:hAnsi="Wingdings 2" w:cs="Wingdings 2"/>
      </w:rPr>
    </w:lvl>
    <w:lvl w:ilvl="7">
      <w:start w:val="8"/>
      <w:numFmt w:val="decimal"/>
      <w:lvlText w:val="%1.%2.%3.%4.%5.%6.%7.%8."/>
      <w:lvlJc w:val="left"/>
      <w:pPr>
        <w:tabs>
          <w:tab w:val="num" w:pos="5300"/>
        </w:tabs>
        <w:ind w:left="5300" w:hanging="283"/>
      </w:pPr>
      <w:rPr>
        <w:rFonts w:ascii="Wingdings 2" w:hAnsi="Wingdings 2" w:cs="Wingdings 2"/>
      </w:rPr>
    </w:lvl>
    <w:lvl w:ilvl="8">
      <w:start w:val="9"/>
      <w:numFmt w:val="decimal"/>
      <w:lvlText w:val="%1.%2.%3.%4.%5.%6.%7.%8.%9."/>
      <w:lvlJc w:val="left"/>
      <w:pPr>
        <w:tabs>
          <w:tab w:val="num" w:pos="6774"/>
        </w:tabs>
        <w:ind w:left="6774" w:hanging="283"/>
      </w:pPr>
      <w:rPr>
        <w:rFonts w:ascii="Wingdings 2" w:hAnsi="Wingdings 2" w:cs="Wingdings 2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pStyle w:val="DW-Content-Puces"/>
      <w:lvlText w:val=""/>
      <w:lvlJc w:val="left"/>
      <w:pPr>
        <w:tabs>
          <w:tab w:val="num" w:pos="227"/>
        </w:tabs>
        <w:ind w:left="227" w:hanging="227"/>
      </w:pPr>
      <w:rPr>
        <w:rFonts w:ascii="Wingdings 2" w:hAnsi="Wingdings 2" w:cs="Wingdings 2"/>
      </w:r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4" w15:restartNumberingAfterBreak="0">
    <w:nsid w:val="31850668"/>
    <w:multiLevelType w:val="hybridMultilevel"/>
    <w:tmpl w:val="CEEA957E"/>
    <w:lvl w:ilvl="0" w:tplc="A2007FCA">
      <w:numFmt w:val="bullet"/>
      <w:lvlText w:val="-"/>
      <w:lvlJc w:val="left"/>
      <w:pPr>
        <w:ind w:left="720" w:hanging="360"/>
      </w:pPr>
      <w:rPr>
        <w:rFonts w:ascii="DINPro-Light" w:eastAsia="Arial Unicode MS" w:hAnsi="DINPro-Light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63964">
    <w:abstractNumId w:val="0"/>
  </w:num>
  <w:num w:numId="2" w16cid:durableId="793796101">
    <w:abstractNumId w:val="2"/>
  </w:num>
  <w:num w:numId="3" w16cid:durableId="529534124">
    <w:abstractNumId w:val="3"/>
  </w:num>
  <w:num w:numId="4" w16cid:durableId="1230575630">
    <w:abstractNumId w:val="1"/>
  </w:num>
  <w:num w:numId="5" w16cid:durableId="431318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FB"/>
    <w:rsid w:val="00004FE0"/>
    <w:rsid w:val="00061E6B"/>
    <w:rsid w:val="0009151B"/>
    <w:rsid w:val="001E3A98"/>
    <w:rsid w:val="00217C8B"/>
    <w:rsid w:val="00273430"/>
    <w:rsid w:val="00274385"/>
    <w:rsid w:val="00286A1F"/>
    <w:rsid w:val="002A320B"/>
    <w:rsid w:val="002E2D7F"/>
    <w:rsid w:val="002F69DF"/>
    <w:rsid w:val="0036163A"/>
    <w:rsid w:val="004232A0"/>
    <w:rsid w:val="00495A6F"/>
    <w:rsid w:val="004F038F"/>
    <w:rsid w:val="004F31F1"/>
    <w:rsid w:val="00522042"/>
    <w:rsid w:val="00576DD4"/>
    <w:rsid w:val="00593AFD"/>
    <w:rsid w:val="0067062C"/>
    <w:rsid w:val="00685146"/>
    <w:rsid w:val="006B4237"/>
    <w:rsid w:val="0085465C"/>
    <w:rsid w:val="00A2300D"/>
    <w:rsid w:val="00A435A5"/>
    <w:rsid w:val="00A70297"/>
    <w:rsid w:val="00B91690"/>
    <w:rsid w:val="00B95353"/>
    <w:rsid w:val="00BA1CFB"/>
    <w:rsid w:val="00C01F00"/>
    <w:rsid w:val="00C66A02"/>
    <w:rsid w:val="00C774C7"/>
    <w:rsid w:val="00CD165F"/>
    <w:rsid w:val="00CE38FA"/>
    <w:rsid w:val="00D04F3B"/>
    <w:rsid w:val="00DE0B34"/>
    <w:rsid w:val="00E8265E"/>
    <w:rsid w:val="00EE00EB"/>
    <w:rsid w:val="00F23F65"/>
    <w:rsid w:val="00FB0D75"/>
    <w:rsid w:val="00FC126B"/>
    <w:rsid w:val="31D15216"/>
    <w:rsid w:val="487C0C82"/>
    <w:rsid w:val="763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8B5110"/>
  <w15:chartTrackingRefBased/>
  <w15:docId w15:val="{8F439BAD-1166-47DF-BCA8-90259EE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uiPriority="7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widowControl w:val="0"/>
      <w:suppressAutoHyphens/>
    </w:pPr>
    <w:rPr>
      <w:rFonts w:ascii="DINPro-Light" w:eastAsia="Arial Unicode MS" w:hAnsi="DINPro-Light" w:cs="Tahoma"/>
      <w:kern w:val="1"/>
      <w:szCs w:val="24"/>
      <w:lang w:val="en-CA" w:eastAsia="hi-IN" w:bidi="hi-IN"/>
    </w:rPr>
  </w:style>
  <w:style w:type="paragraph" w:styleId="Heading1">
    <w:name w:val="heading 1"/>
    <w:basedOn w:val="Heading"/>
    <w:next w:val="BodyText"/>
    <w:uiPriority w:val="6"/>
    <w:qFormat/>
    <w:pPr>
      <w:numPr>
        <w:numId w:val="1"/>
      </w:numPr>
      <w:tabs>
        <w:tab w:val="left" w:pos="0"/>
      </w:tabs>
      <w:outlineLvl w:val="0"/>
    </w:pPr>
    <w:rPr>
      <w:rFonts w:ascii="DINPro-Light" w:hAnsi="DINPro-Light" w:cs="DINPro-Light"/>
      <w:bCs/>
      <w:sz w:val="32"/>
      <w:szCs w:val="32"/>
    </w:rPr>
  </w:style>
  <w:style w:type="paragraph" w:styleId="Heading2">
    <w:name w:val="heading 2"/>
    <w:basedOn w:val="Heading"/>
    <w:next w:val="BodyText"/>
    <w:uiPriority w:val="6"/>
    <w:qFormat/>
    <w:pPr>
      <w:numPr>
        <w:ilvl w:val="1"/>
        <w:numId w:val="1"/>
      </w:numPr>
      <w:tabs>
        <w:tab w:val="left" w:pos="0"/>
      </w:tabs>
      <w:outlineLvl w:val="1"/>
    </w:pPr>
    <w:rPr>
      <w:rFonts w:ascii="DINPro-Light" w:hAnsi="DINPro-Light" w:cs="DINPro-Light"/>
      <w:bCs/>
      <w:iCs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11111">
    <w:name w:val="WW-Absatz-Standardschriftart11111"/>
    <w:uiPriority w:val="2"/>
  </w:style>
  <w:style w:type="character" w:customStyle="1" w:styleId="WW-Absatz-Standardschriftart1111111">
    <w:name w:val="WW-Absatz-Standardschriftart1111111"/>
    <w:uiPriority w:val="2"/>
  </w:style>
  <w:style w:type="character" w:customStyle="1" w:styleId="WW-DefaultParagraphFont11">
    <w:name w:val="WW-Default Paragraph Font11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-Absatz-Standardschriftart111111111">
    <w:name w:val="WW-Absatz-Standardschriftart111111111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WW-Absatz-Standardschriftart111">
    <w:name w:val="WW-Absatz-Standardschriftart111"/>
    <w:uiPriority w:val="2"/>
  </w:style>
  <w:style w:type="character" w:customStyle="1" w:styleId="WW8Num2z2">
    <w:name w:val="WW8Num2z2"/>
    <w:uiPriority w:val="3"/>
  </w:style>
  <w:style w:type="character" w:customStyle="1" w:styleId="WW-Absatz-Standardschriftart11">
    <w:name w:val="WW-Absatz-Standardschriftart11"/>
    <w:uiPriority w:val="2"/>
  </w:style>
  <w:style w:type="character" w:customStyle="1" w:styleId="WW8Num2z7">
    <w:name w:val="WW8Num2z7"/>
    <w:uiPriority w:val="3"/>
  </w:style>
  <w:style w:type="character" w:customStyle="1" w:styleId="WW-Absatz-Standardschriftart111111">
    <w:name w:val="WW-Absatz-Standardschriftart111111"/>
    <w:uiPriority w:val="2"/>
  </w:style>
  <w:style w:type="character" w:customStyle="1" w:styleId="WW-Absatz-Standardschriftart1111111111111">
    <w:name w:val="WW-Absatz-Standardschriftart1111111111111"/>
    <w:uiPriority w:val="2"/>
  </w:style>
  <w:style w:type="character" w:styleId="Hyperlink">
    <w:name w:val="Hyperlink"/>
    <w:uiPriority w:val="7"/>
    <w:rPr>
      <w:color w:val="000080"/>
      <w:u w:val="single"/>
    </w:rPr>
  </w:style>
  <w:style w:type="character" w:customStyle="1" w:styleId="DefaultParagraphFont1">
    <w:name w:val="Default Paragraph Font1"/>
    <w:uiPriority w:val="6"/>
  </w:style>
  <w:style w:type="character" w:customStyle="1" w:styleId="WW-Absatz-Standardschriftart11111111">
    <w:name w:val="WW-Absatz-Standardschriftart11111111"/>
    <w:uiPriority w:val="2"/>
  </w:style>
  <w:style w:type="character" w:customStyle="1" w:styleId="WW8Num1z2">
    <w:name w:val="WW8Num1z2"/>
    <w:uiPriority w:val="3"/>
  </w:style>
  <w:style w:type="character" w:customStyle="1" w:styleId="WW8Num2z0">
    <w:name w:val="WW8Num2z0"/>
    <w:uiPriority w:val="3"/>
    <w:rPr>
      <w:rFonts w:ascii="DINPro-Medium" w:hAnsi="DINPro-Medium" w:cs="DINPro-Medium"/>
      <w:color w:val="00B8FF"/>
    </w:rPr>
  </w:style>
  <w:style w:type="character" w:customStyle="1" w:styleId="WW8Num4z0">
    <w:name w:val="WW8Num4z0"/>
    <w:uiPriority w:val="3"/>
    <w:rPr>
      <w:rFonts w:ascii="Wingdings 2" w:hAnsi="Wingdings 2" w:cs="Wingdings 2"/>
    </w:rPr>
  </w:style>
  <w:style w:type="character" w:customStyle="1" w:styleId="WW-Absatz-Standardschriftart1">
    <w:name w:val="WW-Absatz-Standardschriftart1"/>
    <w:uiPriority w:val="2"/>
  </w:style>
  <w:style w:type="character" w:customStyle="1" w:styleId="NumberingSymbols">
    <w:name w:val="Numbering Symbols"/>
    <w:uiPriority w:val="6"/>
    <w:rPr>
      <w:rFonts w:ascii="DINPro-Medium" w:hAnsi="DINPro-Medium" w:cs="DINPro-Medium"/>
      <w:color w:val="00B8FF"/>
    </w:rPr>
  </w:style>
  <w:style w:type="character" w:styleId="Emphasis">
    <w:name w:val="Emphasis"/>
    <w:uiPriority w:val="7"/>
    <w:qFormat/>
    <w:rPr>
      <w:i/>
      <w:iCs/>
      <w:sz w:val="20"/>
    </w:rPr>
  </w:style>
  <w:style w:type="character" w:customStyle="1" w:styleId="WW8Num1z5">
    <w:name w:val="WW8Num1z5"/>
    <w:uiPriority w:val="3"/>
  </w:style>
  <w:style w:type="character" w:customStyle="1" w:styleId="WW8Num2z5">
    <w:name w:val="WW8Num2z5"/>
    <w:uiPriority w:val="3"/>
  </w:style>
  <w:style w:type="character" w:styleId="Strong">
    <w:name w:val="Strong"/>
    <w:uiPriority w:val="7"/>
    <w:qFormat/>
    <w:rPr>
      <w:rFonts w:ascii="DINPro-Medium" w:hAnsi="DINPro-Medium" w:cs="DINPro-Medium"/>
      <w:b w:val="0"/>
      <w:bCs/>
    </w:rPr>
  </w:style>
  <w:style w:type="character" w:customStyle="1" w:styleId="WW-Absatz-Standardschriftart1111111111">
    <w:name w:val="WW-Absatz-Standardschriftart1111111111"/>
    <w:uiPriority w:val="2"/>
  </w:style>
  <w:style w:type="character" w:customStyle="1" w:styleId="WW-DefaultParagraphFont1">
    <w:name w:val="WW-Default Paragraph Font1"/>
    <w:uiPriority w:val="2"/>
  </w:style>
  <w:style w:type="character" w:customStyle="1" w:styleId="WW-Absatz-Standardschriftart1111">
    <w:name w:val="WW-Absatz-Standardschriftart1111"/>
    <w:uiPriority w:val="2"/>
  </w:style>
  <w:style w:type="character" w:customStyle="1" w:styleId="WW8Num2z6">
    <w:name w:val="WW8Num2z6"/>
    <w:uiPriority w:val="3"/>
  </w:style>
  <w:style w:type="character" w:customStyle="1" w:styleId="WW-Absatz-Standardschriftart111111111111">
    <w:name w:val="WW-Absatz-Standardschriftart111111111111"/>
    <w:uiPriority w:val="2"/>
  </w:style>
  <w:style w:type="character" w:customStyle="1" w:styleId="WW-Absatz-Standardschriftart">
    <w:name w:val="WW-Absatz-Standardschriftart"/>
    <w:uiPriority w:val="2"/>
  </w:style>
  <w:style w:type="character" w:customStyle="1" w:styleId="WW8Num1z1">
    <w:name w:val="WW8Num1z1"/>
    <w:uiPriority w:val="3"/>
  </w:style>
  <w:style w:type="character" w:customStyle="1" w:styleId="WW8Num1z7">
    <w:name w:val="WW8Num1z7"/>
    <w:uiPriority w:val="3"/>
  </w:style>
  <w:style w:type="character" w:customStyle="1" w:styleId="WW8Num1z6">
    <w:name w:val="WW8Num1z6"/>
    <w:uiPriority w:val="3"/>
  </w:style>
  <w:style w:type="character" w:customStyle="1" w:styleId="WW8Num2z1">
    <w:name w:val="WW8Num2z1"/>
    <w:uiPriority w:val="3"/>
  </w:style>
  <w:style w:type="character" w:customStyle="1" w:styleId="WW-Absatz-Standardschriftart11111111111">
    <w:name w:val="WW-Absatz-Standardschriftart11111111111"/>
    <w:uiPriority w:val="2"/>
  </w:style>
  <w:style w:type="character" w:customStyle="1" w:styleId="WW8Num1z3">
    <w:name w:val="WW8Num1z3"/>
    <w:uiPriority w:val="3"/>
  </w:style>
  <w:style w:type="character" w:customStyle="1" w:styleId="WW8Num2z3">
    <w:name w:val="WW8Num2z3"/>
    <w:uiPriority w:val="3"/>
  </w:style>
  <w:style w:type="character" w:customStyle="1" w:styleId="WW8Num1z4">
    <w:name w:val="WW8Num1z4"/>
    <w:uiPriority w:val="3"/>
  </w:style>
  <w:style w:type="character" w:customStyle="1" w:styleId="WW8Num2z4">
    <w:name w:val="WW8Num2z4"/>
    <w:uiPriority w:val="3"/>
  </w:style>
  <w:style w:type="character" w:customStyle="1" w:styleId="WW8Num3z0">
    <w:name w:val="WW8Num3z0"/>
    <w:uiPriority w:val="3"/>
    <w:rPr>
      <w:rFonts w:ascii="Wingdings 2" w:hAnsi="Wingdings 2" w:cs="Wingdings 2"/>
    </w:rPr>
  </w:style>
  <w:style w:type="character" w:customStyle="1" w:styleId="WW8Num1z0">
    <w:name w:val="WW8Num1z0"/>
    <w:uiPriority w:val="3"/>
  </w:style>
  <w:style w:type="character" w:customStyle="1" w:styleId="WW8Num2z8">
    <w:name w:val="WW8Num2z8"/>
    <w:uiPriority w:val="3"/>
  </w:style>
  <w:style w:type="character" w:customStyle="1" w:styleId="WW8Num1z8">
    <w:name w:val="WW8Num1z8"/>
    <w:uiPriority w:val="3"/>
  </w:style>
  <w:style w:type="character" w:customStyle="1" w:styleId="WW-Absatz-Standardschriftart11111111111111">
    <w:name w:val="WW-Absatz-Standardschriftart11111111111111"/>
    <w:uiPriority w:val="2"/>
  </w:style>
  <w:style w:type="character" w:customStyle="1" w:styleId="WW-Absatz-Standardschriftart111111111111111">
    <w:name w:val="WW-Absatz-Standardschriftart111111111111111"/>
    <w:uiPriority w:val="2"/>
  </w:style>
  <w:style w:type="character" w:customStyle="1" w:styleId="Bullet20Symbols">
    <w:name w:val="Bullet_20_Symbols"/>
    <w:uiPriority w:val="6"/>
  </w:style>
  <w:style w:type="character" w:customStyle="1" w:styleId="DW-accentuation">
    <w:name w:val="DW-accentuation"/>
    <w:uiPriority w:val="2"/>
    <w:rPr>
      <w:rFonts w:ascii="DINPro-Medium" w:hAnsi="DINPro-Medium" w:cs="DINPro-Medium"/>
      <w:i w:val="0"/>
      <w:iCs/>
      <w:sz w:val="20"/>
    </w:rPr>
  </w:style>
  <w:style w:type="paragraph" w:customStyle="1" w:styleId="TableContents">
    <w:name w:val="Table Contents"/>
    <w:basedOn w:val="Normal"/>
    <w:uiPriority w:val="6"/>
    <w:pPr>
      <w:suppressLineNumbers/>
    </w:pPr>
    <w:rPr>
      <w:rFonts w:cs="DINPro-Light"/>
      <w:sz w:val="18"/>
    </w:rPr>
  </w:style>
  <w:style w:type="paragraph" w:styleId="List">
    <w:name w:val="List"/>
    <w:basedOn w:val="BodyText"/>
    <w:uiPriority w:val="7"/>
  </w:style>
  <w:style w:type="paragraph" w:styleId="Header">
    <w:name w:val="header"/>
    <w:basedOn w:val="Normal"/>
    <w:uiPriority w:val="6"/>
    <w:pPr>
      <w:suppressLineNumbers/>
      <w:tabs>
        <w:tab w:val="center" w:pos="4844"/>
        <w:tab w:val="right" w:pos="9688"/>
      </w:tabs>
    </w:p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DW-Titre">
    <w:name w:val="DW-Titre"/>
    <w:basedOn w:val="Normal"/>
    <w:uiPriority w:val="2"/>
    <w:pPr>
      <w:spacing w:after="454"/>
      <w:jc w:val="right"/>
    </w:pPr>
    <w:rPr>
      <w:rFonts w:ascii="DINPro-Medium" w:hAnsi="DINPro-Medium" w:cs="DINPro-Medium"/>
      <w:color w:val="666666"/>
      <w:sz w:val="36"/>
      <w:szCs w:val="30"/>
    </w:r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Footer">
    <w:name w:val="footer"/>
    <w:basedOn w:val="Normal"/>
    <w:uiPriority w:val="6"/>
    <w:pPr>
      <w:suppressLineNumbers/>
      <w:tabs>
        <w:tab w:val="center" w:pos="4986"/>
        <w:tab w:val="right" w:pos="9972"/>
      </w:tabs>
    </w:pPr>
  </w:style>
  <w:style w:type="paragraph" w:customStyle="1" w:styleId="DW-Steps">
    <w:name w:val="DW-Steps"/>
    <w:uiPriority w:val="2"/>
    <w:pPr>
      <w:widowControl w:val="0"/>
      <w:numPr>
        <w:numId w:val="2"/>
      </w:numPr>
      <w:tabs>
        <w:tab w:val="left" w:pos="283"/>
      </w:tabs>
      <w:suppressAutoHyphens/>
      <w:spacing w:before="142" w:after="79"/>
      <w:ind w:left="425" w:firstLine="0"/>
    </w:pPr>
    <w:rPr>
      <w:rFonts w:ascii="DINPro-Light" w:eastAsia="Arial Unicode MS" w:hAnsi="DINPro-Light" w:cs="Tahoma"/>
      <w:color w:val="000000"/>
      <w:kern w:val="1"/>
      <w:sz w:val="21"/>
      <w:szCs w:val="21"/>
      <w:lang w:val="en-CA" w:eastAsia="hi-IN" w:bidi="hi-IN"/>
    </w:rPr>
  </w:style>
  <w:style w:type="paragraph" w:customStyle="1" w:styleId="DW-Date">
    <w:name w:val="DW-Date"/>
    <w:basedOn w:val="DW-version"/>
    <w:uiPriority w:val="2"/>
    <w:rPr>
      <w:rFonts w:ascii="DINPro-Light" w:hAnsi="DINPro-Light" w:cs="DINPro-Light"/>
      <w:sz w:val="14"/>
    </w:r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i/>
      <w:iCs/>
      <w:sz w:val="24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ableHeading">
    <w:name w:val="Table Heading"/>
    <w:basedOn w:val="TableContents"/>
    <w:uiPriority w:val="6"/>
    <w:pPr>
      <w:jc w:val="center"/>
    </w:pPr>
    <w:rPr>
      <w:rFonts w:ascii="DINPro-Medium" w:hAnsi="DINPro-Medium" w:cs="DINPro-Medium"/>
      <w:b/>
      <w:bCs/>
    </w:rPr>
  </w:style>
  <w:style w:type="paragraph" w:customStyle="1" w:styleId="DW-Content-Puces">
    <w:name w:val="DW-Content-Puces"/>
    <w:basedOn w:val="DW-Steps"/>
    <w:uiPriority w:val="2"/>
    <w:pPr>
      <w:numPr>
        <w:numId w:val="3"/>
      </w:numPr>
      <w:tabs>
        <w:tab w:val="left" w:pos="227"/>
        <w:tab w:val="left" w:pos="283"/>
      </w:tabs>
      <w:spacing w:before="85" w:after="85"/>
      <w:ind w:left="0" w:firstLine="0"/>
    </w:pPr>
    <w:rPr>
      <w:rFonts w:cs="DINPro-Light"/>
      <w:sz w:val="20"/>
    </w:rPr>
  </w:style>
  <w:style w:type="paragraph" w:customStyle="1" w:styleId="DW-Contenttitre">
    <w:name w:val="DW-Content titre"/>
    <w:basedOn w:val="DW-Content"/>
    <w:uiPriority w:val="2"/>
    <w:pPr>
      <w:spacing w:before="142" w:after="79"/>
    </w:pPr>
    <w:rPr>
      <w:rFonts w:ascii="DINPro-Medium" w:hAnsi="DINPro-Medium" w:cs="DINPro-Medium"/>
      <w:sz w:val="24"/>
    </w:rPr>
  </w:style>
  <w:style w:type="paragraph" w:customStyle="1" w:styleId="DW-Content">
    <w:name w:val="DW-Content"/>
    <w:basedOn w:val="Normal"/>
    <w:uiPriority w:val="2"/>
    <w:pPr>
      <w:tabs>
        <w:tab w:val="left" w:pos="3397"/>
        <w:tab w:val="left" w:pos="3536"/>
      </w:tabs>
      <w:spacing w:before="79" w:after="142" w:line="300" w:lineRule="exact"/>
    </w:pPr>
    <w:rPr>
      <w:rFonts w:cs="DINPro-Light"/>
      <w:color w:val="000000"/>
      <w:szCs w:val="20"/>
      <w:lang w:val="en-US"/>
    </w:rPr>
  </w:style>
  <w:style w:type="paragraph" w:customStyle="1" w:styleId="DW-Pieddepage">
    <w:name w:val="DW-Pied de page"/>
    <w:basedOn w:val="Footer"/>
    <w:uiPriority w:val="2"/>
    <w:pPr>
      <w:spacing w:before="113"/>
    </w:pPr>
    <w:rPr>
      <w:rFonts w:cs="DINPro-Light"/>
      <w:sz w:val="14"/>
    </w:rPr>
  </w:style>
  <w:style w:type="paragraph" w:customStyle="1" w:styleId="DW-version">
    <w:name w:val="DW-version"/>
    <w:basedOn w:val="TableContents"/>
    <w:uiPriority w:val="2"/>
    <w:pPr>
      <w:jc w:val="right"/>
    </w:pPr>
    <w:rPr>
      <w:rFonts w:ascii="DINPro-Medium" w:hAnsi="DINPro-Medium" w:cs="DINPro-Medium"/>
      <w:sz w:val="16"/>
    </w:rPr>
  </w:style>
  <w:style w:type="character" w:styleId="UnresolvedMention">
    <w:name w:val="Unresolved Mention"/>
    <w:uiPriority w:val="99"/>
    <w:semiHidden/>
    <w:unhideWhenUsed/>
    <w:rsid w:val="004232A0"/>
    <w:rPr>
      <w:color w:val="605E5C"/>
      <w:shd w:val="clear" w:color="auto" w:fill="E1DFDD"/>
    </w:rPr>
  </w:style>
  <w:style w:type="table" w:styleId="TableGrid">
    <w:name w:val="Table Grid"/>
    <w:basedOn w:val="TableNormal"/>
    <w:rsid w:val="0052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carufel@dental-wing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tin.carufel@dental-wings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artin.carufel@dental-win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.carufel@dental-wings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899</Characters>
  <Application>Microsoft Office Word</Application>
  <DocSecurity>0</DocSecurity>
  <PresentationFormat/>
  <Lines>81</Lines>
  <Paragraphs>38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Gulay Demirtas</vt:lpstr>
    </vt:vector>
  </TitlesOfParts>
  <Manager/>
  <Company/>
  <LinksUpToDate>false</LinksUpToDate>
  <CharactersWithSpaces>1037</CharactersWithSpaces>
  <SharedDoc>false</SharedDoc>
  <HLinks>
    <vt:vector size="24" baseType="variant">
      <vt:variant>
        <vt:i4>1179683</vt:i4>
      </vt:variant>
      <vt:variant>
        <vt:i4>9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  <vt:variant>
        <vt:i4>1179683</vt:i4>
      </vt:variant>
      <vt:variant>
        <vt:i4>6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  <vt:variant>
        <vt:i4>1179683</vt:i4>
      </vt:variant>
      <vt:variant>
        <vt:i4>3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  <vt:variant>
        <vt:i4>1179683</vt:i4>
      </vt:variant>
      <vt:variant>
        <vt:i4>0</vt:i4>
      </vt:variant>
      <vt:variant>
        <vt:i4>0</vt:i4>
      </vt:variant>
      <vt:variant>
        <vt:i4>5</vt:i4>
      </vt:variant>
      <vt:variant>
        <vt:lpwstr>mailto:martin.carufel@dental-wings.com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Gulay Demirtas</dc:title>
  <dc:subject/>
  <dc:creator>alouis</dc:creator>
  <cp:keywords/>
  <dc:description/>
  <cp:lastModifiedBy>Martin Carufel</cp:lastModifiedBy>
  <cp:revision>3</cp:revision>
  <cp:lastPrinted>2019-02-27T00:51:00Z</cp:lastPrinted>
  <dcterms:created xsi:type="dcterms:W3CDTF">2023-02-03T15:05:00Z</dcterms:created>
  <dcterms:modified xsi:type="dcterms:W3CDTF">2023-02-03T18:09:00Z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